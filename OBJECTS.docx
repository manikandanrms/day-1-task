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03A3" w14:textId="1241F09C" w:rsidR="00FA3651" w:rsidRDefault="0051755C" w:rsidP="00FA3651">
      <w:pPr>
        <w:pStyle w:val="Heading1"/>
        <w:rPr>
          <w:lang w:val="en-IN"/>
        </w:rPr>
      </w:pPr>
      <w:r>
        <w:rPr>
          <w:lang w:val="en-IN"/>
        </w:rPr>
        <w:t xml:space="preserve">                                           </w:t>
      </w:r>
      <w:r w:rsidR="00FA3651">
        <w:rPr>
          <w:lang w:val="en-IN"/>
        </w:rPr>
        <w:t>OBJECTS</w:t>
      </w:r>
    </w:p>
    <w:p w14:paraId="04BCE11A" w14:textId="77777777" w:rsidR="006E194D" w:rsidRDefault="006E194D" w:rsidP="006E194D">
      <w:pPr>
        <w:rPr>
          <w:lang w:val="en-IN"/>
        </w:rPr>
      </w:pPr>
    </w:p>
    <w:p w14:paraId="702E3088" w14:textId="7C902575" w:rsidR="006E194D" w:rsidRDefault="006E194D" w:rsidP="006E194D">
      <w:pPr>
        <w:rPr>
          <w:lang w:val="en-IN"/>
        </w:rPr>
      </w:pPr>
      <w:r>
        <w:rPr>
          <w:lang w:val="en-IN"/>
        </w:rPr>
        <w:t xml:space="preserve">                                      </w:t>
      </w:r>
      <w:proofErr w:type="gramStart"/>
      <w:r>
        <w:rPr>
          <w:lang w:val="en-IN"/>
        </w:rPr>
        <w:t>Objects  are</w:t>
      </w:r>
      <w:proofErr w:type="gramEnd"/>
      <w:r>
        <w:rPr>
          <w:lang w:val="en-IN"/>
        </w:rPr>
        <w:t xml:space="preserve"> one of the  fundamental data types in java script used to store an manipulate data.</w:t>
      </w:r>
    </w:p>
    <w:p w14:paraId="68EAF901" w14:textId="77777777" w:rsidR="006E194D" w:rsidRDefault="006E194D" w:rsidP="006E194D">
      <w:pPr>
        <w:rPr>
          <w:lang w:val="en-IN"/>
        </w:rPr>
      </w:pPr>
    </w:p>
    <w:p w14:paraId="4E41CE2F" w14:textId="0BFF5D33" w:rsidR="00FA3651" w:rsidRDefault="00FA3651" w:rsidP="00FA3651">
      <w:pPr>
        <w:rPr>
          <w:lang w:val="en-IN"/>
        </w:rPr>
      </w:pPr>
      <w:r>
        <w:rPr>
          <w:lang w:val="en-IN"/>
        </w:rPr>
        <w:t xml:space="preserve">Key value </w:t>
      </w:r>
      <w:proofErr w:type="gramStart"/>
      <w:r>
        <w:rPr>
          <w:lang w:val="en-IN"/>
        </w:rPr>
        <w:t>pairs :</w:t>
      </w:r>
      <w:proofErr w:type="gramEnd"/>
    </w:p>
    <w:p w14:paraId="4C79173C" w14:textId="1D0973B6" w:rsidR="00FA3651" w:rsidRDefault="00FA3651" w:rsidP="00FA3651">
      <w:pPr>
        <w:rPr>
          <w:lang w:val="en-IN"/>
        </w:rPr>
      </w:pPr>
      <w:r>
        <w:rPr>
          <w:lang w:val="en-IN"/>
        </w:rPr>
        <w:t xml:space="preserve">                             Objects consist of key value </w:t>
      </w:r>
      <w:proofErr w:type="gramStart"/>
      <w:r>
        <w:rPr>
          <w:lang w:val="en-IN"/>
        </w:rPr>
        <w:t>pairs  where</w:t>
      </w:r>
      <w:proofErr w:type="gramEnd"/>
      <w:r>
        <w:rPr>
          <w:lang w:val="en-IN"/>
        </w:rPr>
        <w:t xml:space="preserve"> each key is a staring  and each value can be any data type.  </w:t>
      </w:r>
    </w:p>
    <w:p w14:paraId="7D8C3AE2" w14:textId="77777777" w:rsidR="00FA3651" w:rsidRDefault="00FA3651" w:rsidP="00FA3651">
      <w:pPr>
        <w:rPr>
          <w:lang w:val="en-IN"/>
        </w:rPr>
      </w:pPr>
    </w:p>
    <w:p w14:paraId="50606DAF" w14:textId="030416AD" w:rsidR="00FA3651" w:rsidRDefault="00FA3651" w:rsidP="00FA3651">
      <w:pPr>
        <w:rPr>
          <w:lang w:val="en-IN"/>
        </w:rPr>
      </w:pPr>
      <w:proofErr w:type="gramStart"/>
      <w:r>
        <w:rPr>
          <w:lang w:val="en-IN"/>
        </w:rPr>
        <w:t>Creation :</w:t>
      </w:r>
      <w:proofErr w:type="gramEnd"/>
    </w:p>
    <w:p w14:paraId="7A2B9A04" w14:textId="0ADE630A" w:rsidR="005B7DCF" w:rsidRDefault="00FA3651" w:rsidP="00FA3651">
      <w:pPr>
        <w:rPr>
          <w:lang w:val="en-IN"/>
        </w:rPr>
      </w:pPr>
      <w:r>
        <w:rPr>
          <w:lang w:val="en-IN"/>
        </w:rPr>
        <w:t xml:space="preserve">                 You can </w:t>
      </w:r>
      <w:proofErr w:type="gramStart"/>
      <w:r>
        <w:rPr>
          <w:lang w:val="en-IN"/>
        </w:rPr>
        <w:t>create  an</w:t>
      </w:r>
      <w:proofErr w:type="gramEnd"/>
      <w:r>
        <w:rPr>
          <w:lang w:val="en-IN"/>
        </w:rPr>
        <w:t xml:space="preserve"> objection using the object lit</w:t>
      </w:r>
      <w:r w:rsidR="005B7DCF">
        <w:rPr>
          <w:lang w:val="en-IN"/>
        </w:rPr>
        <w:t>eral syntax ‘{ }’ the objects( )’ constructor , or through class declarations .</w:t>
      </w:r>
    </w:p>
    <w:p w14:paraId="201F3E9B" w14:textId="69B172BC" w:rsidR="005B7DCF" w:rsidRDefault="005B7DCF" w:rsidP="00FA3651">
      <w:pPr>
        <w:rPr>
          <w:lang w:val="en-IN"/>
        </w:rPr>
      </w:pPr>
      <w:r>
        <w:rPr>
          <w:lang w:val="en-IN"/>
        </w:rPr>
        <w:t xml:space="preserve"> </w:t>
      </w:r>
    </w:p>
    <w:p w14:paraId="6597C6DF" w14:textId="77777777" w:rsidR="005B7DCF" w:rsidRDefault="005B7DCF" w:rsidP="00FA3651">
      <w:pPr>
        <w:rPr>
          <w:lang w:val="en-IN"/>
        </w:rPr>
      </w:pPr>
      <w:r>
        <w:rPr>
          <w:lang w:val="en-IN"/>
        </w:rPr>
        <w:t xml:space="preserve">Accessing </w:t>
      </w:r>
      <w:proofErr w:type="gramStart"/>
      <w:r>
        <w:rPr>
          <w:lang w:val="en-IN"/>
        </w:rPr>
        <w:t>properties :</w:t>
      </w:r>
      <w:proofErr w:type="gramEnd"/>
      <w:r>
        <w:rPr>
          <w:lang w:val="en-IN"/>
        </w:rPr>
        <w:t xml:space="preserve"> </w:t>
      </w:r>
    </w:p>
    <w:p w14:paraId="1CC11039" w14:textId="08E384B4" w:rsidR="005B7DCF" w:rsidRDefault="005B7DCF" w:rsidP="00FA3651">
      <w:pPr>
        <w:rPr>
          <w:lang w:val="en-IN"/>
        </w:rPr>
      </w:pPr>
      <w:r>
        <w:rPr>
          <w:lang w:val="en-IN"/>
        </w:rPr>
        <w:t xml:space="preserve">                                     you can access objects properties using dot notation (</w:t>
      </w:r>
      <w:r w:rsidR="006E194D">
        <w:rPr>
          <w:lang w:val="en-IN"/>
        </w:rPr>
        <w:t>‘</w:t>
      </w:r>
      <w:r>
        <w:rPr>
          <w:lang w:val="en-IN"/>
        </w:rPr>
        <w:t>object.</w:t>
      </w:r>
      <w:r w:rsidR="006E194D">
        <w:rPr>
          <w:lang w:val="en-IN"/>
        </w:rPr>
        <w:t xml:space="preserve"> </w:t>
      </w:r>
      <w:proofErr w:type="gramStart"/>
      <w:r>
        <w:rPr>
          <w:lang w:val="en-IN"/>
        </w:rPr>
        <w:t>property</w:t>
      </w:r>
      <w:proofErr w:type="gramEnd"/>
      <w:r>
        <w:rPr>
          <w:lang w:val="en-IN"/>
        </w:rPr>
        <w:t>’) or square bracket notation ( object [ ‘ property ‘] ).</w:t>
      </w:r>
    </w:p>
    <w:p w14:paraId="0D39C235" w14:textId="77777777" w:rsidR="005B7DCF" w:rsidRDefault="005B7DCF" w:rsidP="00FA3651">
      <w:pPr>
        <w:rPr>
          <w:lang w:val="en-IN"/>
        </w:rPr>
      </w:pPr>
    </w:p>
    <w:p w14:paraId="447755EB" w14:textId="37848760" w:rsidR="005B7DCF" w:rsidRDefault="005B7DCF" w:rsidP="00FA3651">
      <w:pPr>
        <w:rPr>
          <w:lang w:val="en-IN"/>
        </w:rPr>
      </w:pPr>
      <w:proofErr w:type="gramStart"/>
      <w:r>
        <w:rPr>
          <w:lang w:val="en-IN"/>
        </w:rPr>
        <w:t>Methods :</w:t>
      </w:r>
      <w:proofErr w:type="gramEnd"/>
    </w:p>
    <w:p w14:paraId="248ED89A" w14:textId="7DEB705F" w:rsidR="005B7DCF" w:rsidRDefault="005B7DCF" w:rsidP="00FA3651">
      <w:pPr>
        <w:rPr>
          <w:lang w:val="en-IN"/>
        </w:rPr>
      </w:pPr>
      <w:r>
        <w:rPr>
          <w:lang w:val="en-IN"/>
        </w:rPr>
        <w:t xml:space="preserve">                  Functions within an objects are called </w:t>
      </w:r>
      <w:proofErr w:type="gramStart"/>
      <w:r>
        <w:rPr>
          <w:lang w:val="en-IN"/>
        </w:rPr>
        <w:t>methods .</w:t>
      </w:r>
      <w:proofErr w:type="gramEnd"/>
      <w:r>
        <w:rPr>
          <w:lang w:val="en-IN"/>
        </w:rPr>
        <w:t xml:space="preserve"> they are defined as value for objects properties and </w:t>
      </w:r>
      <w:proofErr w:type="gramStart"/>
      <w:r>
        <w:rPr>
          <w:lang w:val="en-IN"/>
        </w:rPr>
        <w:t>can  be</w:t>
      </w:r>
      <w:proofErr w:type="gramEnd"/>
      <w:r>
        <w:rPr>
          <w:lang w:val="en-IN"/>
        </w:rPr>
        <w:t xml:space="preserve"> invoked using the objects .method( ) synt</w:t>
      </w:r>
      <w:r w:rsidR="006E194D">
        <w:rPr>
          <w:lang w:val="en-IN"/>
        </w:rPr>
        <w:t>ax</w:t>
      </w:r>
      <w:r>
        <w:rPr>
          <w:lang w:val="en-IN"/>
        </w:rPr>
        <w:t xml:space="preserve"> </w:t>
      </w:r>
    </w:p>
    <w:p w14:paraId="3CFF63AD" w14:textId="075F5910" w:rsidR="005B7DCF" w:rsidRDefault="005B7DCF" w:rsidP="00FA3651">
      <w:pPr>
        <w:rPr>
          <w:lang w:val="en-IN"/>
        </w:rPr>
      </w:pPr>
      <w:r>
        <w:rPr>
          <w:lang w:val="en-IN"/>
        </w:rPr>
        <w:t xml:space="preserve">  </w:t>
      </w:r>
    </w:p>
    <w:p w14:paraId="41213279" w14:textId="5648BC44" w:rsidR="005B7DCF" w:rsidRDefault="005B7DCF" w:rsidP="00FA3651">
      <w:pPr>
        <w:rPr>
          <w:lang w:val="en-IN"/>
        </w:rPr>
      </w:pPr>
      <w:r>
        <w:rPr>
          <w:lang w:val="en-IN"/>
        </w:rPr>
        <w:t>Adding / modi</w:t>
      </w:r>
      <w:r w:rsidR="00EE2A9B">
        <w:rPr>
          <w:lang w:val="en-IN"/>
        </w:rPr>
        <w:t xml:space="preserve">fying </w:t>
      </w:r>
      <w:proofErr w:type="gramStart"/>
      <w:r>
        <w:rPr>
          <w:lang w:val="en-IN"/>
        </w:rPr>
        <w:t>properties  :</w:t>
      </w:r>
      <w:proofErr w:type="gramEnd"/>
      <w:r>
        <w:rPr>
          <w:lang w:val="en-IN"/>
        </w:rPr>
        <w:t xml:space="preserve"> </w:t>
      </w:r>
    </w:p>
    <w:p w14:paraId="6CC34A8A" w14:textId="1794BCC7" w:rsidR="005B7DCF" w:rsidRDefault="005B7DCF" w:rsidP="00FA3651">
      <w:pPr>
        <w:rPr>
          <w:lang w:val="en-IN"/>
        </w:rPr>
      </w:pPr>
      <w:r>
        <w:rPr>
          <w:lang w:val="en-IN"/>
        </w:rPr>
        <w:t xml:space="preserve">                   </w:t>
      </w:r>
      <w:r w:rsidR="00EE2A9B">
        <w:rPr>
          <w:lang w:val="en-IN"/>
        </w:rPr>
        <w:t xml:space="preserve">You can add new properties or modify existing once </w:t>
      </w:r>
      <w:proofErr w:type="gramStart"/>
      <w:r w:rsidR="00EE2A9B">
        <w:rPr>
          <w:lang w:val="en-IN"/>
        </w:rPr>
        <w:t>dynamically .</w:t>
      </w:r>
      <w:proofErr w:type="gramEnd"/>
    </w:p>
    <w:p w14:paraId="61C2CF28" w14:textId="77777777" w:rsidR="00EE2A9B" w:rsidRDefault="00EE2A9B" w:rsidP="00FA3651">
      <w:pPr>
        <w:rPr>
          <w:lang w:val="en-IN"/>
        </w:rPr>
      </w:pPr>
    </w:p>
    <w:p w14:paraId="458B4D80" w14:textId="5F0CE758" w:rsidR="00EE2A9B" w:rsidRDefault="00EE2A9B" w:rsidP="00FA3651">
      <w:pPr>
        <w:rPr>
          <w:lang w:val="en-IN"/>
        </w:rPr>
      </w:pPr>
      <w:r>
        <w:rPr>
          <w:lang w:val="en-IN"/>
        </w:rPr>
        <w:t xml:space="preserve">Deleting </w:t>
      </w:r>
      <w:proofErr w:type="gramStart"/>
      <w:r>
        <w:rPr>
          <w:lang w:val="en-IN"/>
        </w:rPr>
        <w:t>properties :</w:t>
      </w:r>
      <w:proofErr w:type="gramEnd"/>
      <w:r>
        <w:rPr>
          <w:lang w:val="en-IN"/>
        </w:rPr>
        <w:t xml:space="preserve"> </w:t>
      </w:r>
    </w:p>
    <w:p w14:paraId="5604886F" w14:textId="10981639" w:rsidR="00EE2A9B" w:rsidRDefault="00EE2A9B" w:rsidP="00FA3651">
      <w:pPr>
        <w:rPr>
          <w:lang w:val="en-IN"/>
        </w:rPr>
      </w:pPr>
      <w:r>
        <w:rPr>
          <w:lang w:val="en-IN"/>
        </w:rPr>
        <w:t xml:space="preserve">                                  The delete operator can be used to remove property from an </w:t>
      </w:r>
      <w:proofErr w:type="gramStart"/>
      <w:r>
        <w:rPr>
          <w:lang w:val="en-IN"/>
        </w:rPr>
        <w:t>object .</w:t>
      </w:r>
      <w:proofErr w:type="gramEnd"/>
    </w:p>
    <w:p w14:paraId="565B5512" w14:textId="77777777" w:rsidR="00EE2A9B" w:rsidRDefault="00EE2A9B" w:rsidP="00FA3651">
      <w:pPr>
        <w:rPr>
          <w:lang w:val="en-IN"/>
        </w:rPr>
      </w:pPr>
    </w:p>
    <w:p w14:paraId="66BD7FDD" w14:textId="77777777" w:rsidR="00EE2A9B" w:rsidRDefault="00EE2A9B" w:rsidP="00FA3651">
      <w:pPr>
        <w:rPr>
          <w:lang w:val="en-IN"/>
        </w:rPr>
      </w:pPr>
    </w:p>
    <w:p w14:paraId="2211B5ED" w14:textId="44EB4E83" w:rsidR="00EE2A9B" w:rsidRDefault="00EE2A9B" w:rsidP="00FA3651">
      <w:pPr>
        <w:rPr>
          <w:lang w:val="en-IN"/>
        </w:rPr>
      </w:pPr>
      <w:r>
        <w:rPr>
          <w:lang w:val="en-IN"/>
        </w:rPr>
        <w:t xml:space="preserve">Object </w:t>
      </w:r>
      <w:proofErr w:type="gramStart"/>
      <w:r>
        <w:rPr>
          <w:lang w:val="en-IN"/>
        </w:rPr>
        <w:t>iteration :</w:t>
      </w:r>
      <w:proofErr w:type="gramEnd"/>
      <w:r>
        <w:rPr>
          <w:lang w:val="en-IN"/>
        </w:rPr>
        <w:t xml:space="preserve"> </w:t>
      </w:r>
    </w:p>
    <w:p w14:paraId="5028F322" w14:textId="426424F6" w:rsidR="00EE2A9B" w:rsidRDefault="00EE2A9B" w:rsidP="00FA3651">
      <w:pPr>
        <w:rPr>
          <w:lang w:val="en-IN"/>
        </w:rPr>
      </w:pPr>
      <w:r>
        <w:rPr>
          <w:lang w:val="en-IN"/>
        </w:rPr>
        <w:t xml:space="preserve">                             ‘for…in’ loop is often used to iterate over the properties of an </w:t>
      </w:r>
      <w:proofErr w:type="gramStart"/>
      <w:r>
        <w:rPr>
          <w:lang w:val="en-IN"/>
        </w:rPr>
        <w:t>object .</w:t>
      </w:r>
      <w:proofErr w:type="gramEnd"/>
    </w:p>
    <w:p w14:paraId="48B07FDB" w14:textId="77777777" w:rsidR="00EE2A9B" w:rsidRDefault="00EE2A9B" w:rsidP="00FA3651">
      <w:pPr>
        <w:rPr>
          <w:lang w:val="en-IN"/>
        </w:rPr>
      </w:pPr>
    </w:p>
    <w:p w14:paraId="1E107742" w14:textId="77777777" w:rsidR="00EE2A9B" w:rsidRDefault="00EE2A9B" w:rsidP="00FA3651">
      <w:pPr>
        <w:rPr>
          <w:lang w:val="en-IN"/>
        </w:rPr>
      </w:pPr>
      <w:r>
        <w:rPr>
          <w:lang w:val="en-IN"/>
        </w:rPr>
        <w:t xml:space="preserve">Object literal </w:t>
      </w:r>
      <w:proofErr w:type="gramStart"/>
      <w:r>
        <w:rPr>
          <w:lang w:val="en-IN"/>
        </w:rPr>
        <w:t>shorthand :</w:t>
      </w:r>
      <w:proofErr w:type="gramEnd"/>
      <w:r>
        <w:rPr>
          <w:lang w:val="en-IN"/>
        </w:rPr>
        <w:t xml:space="preserve"> </w:t>
      </w:r>
    </w:p>
    <w:p w14:paraId="5EACEAD0" w14:textId="77777777" w:rsidR="00EE2A9B" w:rsidRDefault="00EE2A9B" w:rsidP="00FA3651">
      <w:pPr>
        <w:rPr>
          <w:lang w:val="en-IN"/>
        </w:rPr>
      </w:pPr>
      <w:r>
        <w:rPr>
          <w:lang w:val="en-IN"/>
        </w:rPr>
        <w:t xml:space="preserve">                                         If the property name and variable name are the </w:t>
      </w:r>
      <w:proofErr w:type="gramStart"/>
      <w:r>
        <w:rPr>
          <w:lang w:val="en-IN"/>
        </w:rPr>
        <w:t>same ,</w:t>
      </w:r>
      <w:proofErr w:type="gramEnd"/>
      <w:r>
        <w:rPr>
          <w:lang w:val="en-IN"/>
        </w:rPr>
        <w:t xml:space="preserve"> you can use shorthand notation while creating  an object.</w:t>
      </w:r>
    </w:p>
    <w:p w14:paraId="1BF29754" w14:textId="77777777" w:rsidR="00EE2A9B" w:rsidRDefault="00EE2A9B" w:rsidP="00FA3651">
      <w:pPr>
        <w:rPr>
          <w:lang w:val="en-IN"/>
        </w:rPr>
      </w:pPr>
    </w:p>
    <w:p w14:paraId="6A293938" w14:textId="77777777" w:rsidR="00EE2A9B" w:rsidRDefault="00EE2A9B" w:rsidP="00FA3651">
      <w:pPr>
        <w:rPr>
          <w:lang w:val="en-IN"/>
        </w:rPr>
      </w:pPr>
      <w:r>
        <w:rPr>
          <w:lang w:val="en-IN"/>
        </w:rPr>
        <w:t xml:space="preserve">Object </w:t>
      </w:r>
      <w:proofErr w:type="gramStart"/>
      <w:r>
        <w:rPr>
          <w:lang w:val="en-IN"/>
        </w:rPr>
        <w:t>reference :</w:t>
      </w:r>
      <w:proofErr w:type="gramEnd"/>
      <w:r>
        <w:rPr>
          <w:lang w:val="en-IN"/>
        </w:rPr>
        <w:t xml:space="preserve"> </w:t>
      </w:r>
    </w:p>
    <w:p w14:paraId="67E57CB3" w14:textId="1B669BC6" w:rsidR="006E194D" w:rsidRDefault="00EE2A9B" w:rsidP="00FA3651">
      <w:pPr>
        <w:rPr>
          <w:lang w:val="en-IN"/>
        </w:rPr>
      </w:pPr>
      <w:r>
        <w:rPr>
          <w:lang w:val="en-IN"/>
        </w:rPr>
        <w:t xml:space="preserve">                              </w:t>
      </w:r>
      <w:r w:rsidR="006E194D">
        <w:rPr>
          <w:lang w:val="en-IN"/>
        </w:rPr>
        <w:t xml:space="preserve">Objects in java Script are reference </w:t>
      </w:r>
      <w:proofErr w:type="gramStart"/>
      <w:r w:rsidR="006E194D">
        <w:rPr>
          <w:lang w:val="en-IN"/>
        </w:rPr>
        <w:t>types ,</w:t>
      </w:r>
      <w:proofErr w:type="gramEnd"/>
      <w:r w:rsidR="006E194D">
        <w:rPr>
          <w:lang w:val="en-IN"/>
        </w:rPr>
        <w:t xml:space="preserve"> meaning when you assign an object to a variable , you are actually assigning a reference to the object . not a copy of the object. </w:t>
      </w:r>
    </w:p>
    <w:p w14:paraId="62217411" w14:textId="77777777" w:rsidR="006E194D" w:rsidRDefault="006E194D" w:rsidP="00FA3651">
      <w:pPr>
        <w:rPr>
          <w:lang w:val="en-IN"/>
        </w:rPr>
      </w:pPr>
    </w:p>
    <w:p w14:paraId="64F89EE1" w14:textId="69EDC813" w:rsidR="00EE2A9B" w:rsidRDefault="00EE2A9B" w:rsidP="00FA3651">
      <w:pPr>
        <w:rPr>
          <w:lang w:val="en-IN"/>
        </w:rPr>
      </w:pPr>
      <w:r>
        <w:rPr>
          <w:lang w:val="en-IN"/>
        </w:rPr>
        <w:t xml:space="preserve">  </w:t>
      </w:r>
    </w:p>
    <w:p w14:paraId="0CFB4E23" w14:textId="07BE8237" w:rsidR="00EE2A9B" w:rsidRPr="00FA3651" w:rsidRDefault="00EE2A9B" w:rsidP="00FA3651">
      <w:pPr>
        <w:rPr>
          <w:lang w:val="en-IN"/>
        </w:rPr>
      </w:pPr>
    </w:p>
    <w:sectPr w:rsidR="00EE2A9B" w:rsidRPr="00F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57714614">
    <w:abstractNumId w:val="19"/>
  </w:num>
  <w:num w:numId="2" w16cid:durableId="455948290">
    <w:abstractNumId w:val="12"/>
  </w:num>
  <w:num w:numId="3" w16cid:durableId="1221596339">
    <w:abstractNumId w:val="10"/>
  </w:num>
  <w:num w:numId="4" w16cid:durableId="1352294974">
    <w:abstractNumId w:val="21"/>
  </w:num>
  <w:num w:numId="5" w16cid:durableId="1170219595">
    <w:abstractNumId w:val="13"/>
  </w:num>
  <w:num w:numId="6" w16cid:durableId="1758019768">
    <w:abstractNumId w:val="16"/>
  </w:num>
  <w:num w:numId="7" w16cid:durableId="52781203">
    <w:abstractNumId w:val="18"/>
  </w:num>
  <w:num w:numId="8" w16cid:durableId="9450616">
    <w:abstractNumId w:val="9"/>
  </w:num>
  <w:num w:numId="9" w16cid:durableId="1246964167">
    <w:abstractNumId w:val="7"/>
  </w:num>
  <w:num w:numId="10" w16cid:durableId="830486890">
    <w:abstractNumId w:val="6"/>
  </w:num>
  <w:num w:numId="11" w16cid:durableId="1296176908">
    <w:abstractNumId w:val="5"/>
  </w:num>
  <w:num w:numId="12" w16cid:durableId="1465851565">
    <w:abstractNumId w:val="4"/>
  </w:num>
  <w:num w:numId="13" w16cid:durableId="620264418">
    <w:abstractNumId w:val="8"/>
  </w:num>
  <w:num w:numId="14" w16cid:durableId="321079375">
    <w:abstractNumId w:val="3"/>
  </w:num>
  <w:num w:numId="15" w16cid:durableId="825172899">
    <w:abstractNumId w:val="2"/>
  </w:num>
  <w:num w:numId="16" w16cid:durableId="192310958">
    <w:abstractNumId w:val="1"/>
  </w:num>
  <w:num w:numId="17" w16cid:durableId="119307906">
    <w:abstractNumId w:val="0"/>
  </w:num>
  <w:num w:numId="18" w16cid:durableId="1020357697">
    <w:abstractNumId w:val="14"/>
  </w:num>
  <w:num w:numId="19" w16cid:durableId="937250978">
    <w:abstractNumId w:val="15"/>
  </w:num>
  <w:num w:numId="20" w16cid:durableId="387728240">
    <w:abstractNumId w:val="20"/>
  </w:num>
  <w:num w:numId="21" w16cid:durableId="2007241756">
    <w:abstractNumId w:val="17"/>
  </w:num>
  <w:num w:numId="22" w16cid:durableId="1490171526">
    <w:abstractNumId w:val="11"/>
  </w:num>
  <w:num w:numId="23" w16cid:durableId="17086757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5C"/>
    <w:rsid w:val="0051755C"/>
    <w:rsid w:val="005B7DCF"/>
    <w:rsid w:val="00645252"/>
    <w:rsid w:val="006D3D74"/>
    <w:rsid w:val="006E194D"/>
    <w:rsid w:val="0083569A"/>
    <w:rsid w:val="00A9204E"/>
    <w:rsid w:val="00BA13B2"/>
    <w:rsid w:val="00EE2A9B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7198"/>
  <w15:chartTrackingRefBased/>
  <w15:docId w15:val="{AF95B07D-0B07-43A5-865C-B0B5C05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\AppData\Local\Microsoft\Office\16.0\DTS\en-IN%7b940EE491-59AA-418F-AA1C-43EEE91DF05A%7d\%7b91126D03-2131-476D-BDF1-F4AA77B2E38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{91126D03-2131-476D-BDF1-F4AA77B2E380}tf02786999_win32</Template>
  <TotalTime>60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1</cp:revision>
  <dcterms:created xsi:type="dcterms:W3CDTF">2023-11-27T10:14:00Z</dcterms:created>
  <dcterms:modified xsi:type="dcterms:W3CDTF">2023-11-27T11:14:00Z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